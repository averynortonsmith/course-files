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CE75222" w14:textId="15EF3284" w:rsidR="00F919D5" w:rsidRPr="0028212B" w:rsidRDefault="00243790" w:rsidP="00325E82">
      <w:pPr>
        <w:shd w:val="clear" w:color="auto" w:fill="FFFFFF"/>
        <w:spacing w:before="307"/>
        <w:rPr>
          <w:rFonts w:ascii="Arial Rounded MT Bold" w:hAnsi="Arial Rounded MT Bold"/>
          <w:b/>
          <w:bCs/>
        </w:rPr>
      </w:pPr>
      <w:r>
        <w:rPr>
          <w:b/>
        </w:rPr>
        <w:t>Homework</w:t>
      </w:r>
      <w:r w:rsidR="00262124" w:rsidRPr="0028212B">
        <w:rPr>
          <w:b/>
        </w:rPr>
        <w:t xml:space="preserve">: </w:t>
      </w:r>
      <w:r>
        <w:rPr>
          <w:b/>
        </w:rPr>
        <w:t>Algebra s</w:t>
      </w:r>
      <w:r w:rsidR="00A52B04" w:rsidRPr="0028212B">
        <w:rPr>
          <w:b/>
        </w:rPr>
        <w:t xml:space="preserve">kills </w:t>
      </w:r>
      <w:r>
        <w:rPr>
          <w:b/>
        </w:rPr>
        <w:t>assessment for</w:t>
      </w:r>
      <w:r w:rsidR="00A52B04" w:rsidRPr="0028212B">
        <w:rPr>
          <w:b/>
        </w:rPr>
        <w:t xml:space="preserve"> solving e</w:t>
      </w:r>
      <w:r w:rsidR="00F25526" w:rsidRPr="0028212B">
        <w:rPr>
          <w:b/>
        </w:rPr>
        <w:t>quations</w:t>
      </w:r>
    </w:p>
    <w:p w14:paraId="53014F3A" w14:textId="77777777" w:rsidR="00243790" w:rsidRDefault="00325E82" w:rsidP="00262124">
      <w:pPr>
        <w:rPr>
          <w:i/>
        </w:rPr>
      </w:pPr>
      <w:r w:rsidRPr="0028212B">
        <w:rPr>
          <w:i/>
        </w:rPr>
        <w:t>Circle the hardest problem you think you can solve. Start with that one and do the one before it (and after it if you can!).</w:t>
      </w:r>
      <w:r w:rsidR="0028212B" w:rsidRPr="0028212B">
        <w:rPr>
          <w:i/>
        </w:rPr>
        <w:t xml:space="preserve"> Show your check.</w:t>
      </w:r>
      <w:r w:rsidR="00243790">
        <w:rPr>
          <w:i/>
        </w:rPr>
        <w:t xml:space="preserve"> </w:t>
      </w:r>
    </w:p>
    <w:p w14:paraId="3A123738" w14:textId="77777777" w:rsidR="00243790" w:rsidRDefault="00243790" w:rsidP="00262124">
      <w:pPr>
        <w:rPr>
          <w:i/>
        </w:rPr>
      </w:pPr>
    </w:p>
    <w:p w14:paraId="1146BCCB" w14:textId="74494613" w:rsidR="00262124" w:rsidRPr="0028212B" w:rsidRDefault="00243790" w:rsidP="00262124">
      <w:pPr>
        <w:rPr>
          <w:i/>
        </w:rPr>
      </w:pPr>
      <w:r>
        <w:rPr>
          <w:i/>
        </w:rPr>
        <w:t>Solve for x.</w:t>
      </w:r>
    </w:p>
    <w:p w14:paraId="61C57470" w14:textId="77777777" w:rsidR="00262124" w:rsidRPr="0028212B" w:rsidRDefault="00262124" w:rsidP="00262124"/>
    <w:p w14:paraId="18409658" w14:textId="17B13B69" w:rsidR="00A52B04" w:rsidRPr="0028212B" w:rsidRDefault="00A52B04" w:rsidP="0022171B">
      <w:pPr>
        <w:tabs>
          <w:tab w:val="left" w:pos="5760"/>
        </w:tabs>
        <w:spacing w:line="720" w:lineRule="auto"/>
      </w:pPr>
      <w:r w:rsidRPr="0028212B">
        <w:t>Level 1)</w:t>
      </w:r>
      <w:r w:rsidR="00C929B2" w:rsidRPr="0028212B">
        <w:t xml:space="preserve"> </w:t>
      </w:r>
      <w:r w:rsidR="00325E82" w:rsidRPr="0028212B">
        <w:t xml:space="preserve"> </w:t>
      </w:r>
      <w:r w:rsidR="00C929B2" w:rsidRPr="0028212B">
        <w:rPr>
          <w:i/>
        </w:rPr>
        <w:t>x</w:t>
      </w:r>
      <w:r w:rsidR="0050038D" w:rsidRPr="0028212B">
        <w:t xml:space="preserve"> + 11 = 1</w:t>
      </w:r>
      <w:r w:rsidR="00857627" w:rsidRPr="0028212B">
        <w:t>3</w:t>
      </w:r>
    </w:p>
    <w:p w14:paraId="709F4D95" w14:textId="77777777" w:rsidR="00A52B04" w:rsidRPr="0028212B" w:rsidRDefault="00A52B04" w:rsidP="0022171B">
      <w:pPr>
        <w:tabs>
          <w:tab w:val="left" w:pos="5760"/>
        </w:tabs>
        <w:spacing w:line="720" w:lineRule="auto"/>
      </w:pPr>
    </w:p>
    <w:p w14:paraId="6F10CB78" w14:textId="662A74BF" w:rsidR="00262124" w:rsidRPr="0028212B" w:rsidRDefault="00A52B04" w:rsidP="0022171B">
      <w:pPr>
        <w:tabs>
          <w:tab w:val="left" w:pos="5760"/>
        </w:tabs>
        <w:spacing w:line="720" w:lineRule="auto"/>
      </w:pPr>
      <w:r w:rsidRPr="0028212B">
        <w:t>Level</w:t>
      </w:r>
      <w:r w:rsidR="00555083">
        <w:t xml:space="preserve"> 2</w:t>
      </w:r>
      <w:r w:rsidR="00C929B2" w:rsidRPr="0028212B">
        <w:t>)</w:t>
      </w:r>
      <w:r w:rsidR="00DA0DC9" w:rsidRPr="0028212B">
        <w:t xml:space="preserve">  </w:t>
      </w:r>
      <w:r w:rsidR="0050038D" w:rsidRPr="0028212B">
        <w:t>1</w:t>
      </w:r>
      <w:r w:rsidR="00542D29" w:rsidRPr="0028212B">
        <w:t>9</w:t>
      </w:r>
      <w:r w:rsidR="00C929B2" w:rsidRPr="0028212B">
        <w:t xml:space="preserve">  = </w:t>
      </w:r>
      <w:r w:rsidR="0050038D" w:rsidRPr="0028212B">
        <w:t>3</w:t>
      </w:r>
      <w:r w:rsidR="00243790">
        <w:rPr>
          <w:i/>
        </w:rPr>
        <w:t>x</w:t>
      </w:r>
      <w:r w:rsidR="0050038D" w:rsidRPr="0028212B">
        <w:t xml:space="preserve"> + 1</w:t>
      </w:r>
    </w:p>
    <w:p w14:paraId="765F580E" w14:textId="77777777" w:rsidR="00A52B04" w:rsidRPr="0028212B" w:rsidRDefault="00A52B04" w:rsidP="0022171B">
      <w:pPr>
        <w:tabs>
          <w:tab w:val="left" w:pos="7181"/>
        </w:tabs>
        <w:spacing w:line="720" w:lineRule="auto"/>
      </w:pPr>
    </w:p>
    <w:p w14:paraId="314D0D1F" w14:textId="111DFED7" w:rsidR="00325E82" w:rsidRPr="0028212B" w:rsidRDefault="00325E82" w:rsidP="0022171B">
      <w:pPr>
        <w:spacing w:line="720" w:lineRule="auto"/>
      </w:pPr>
      <w:r w:rsidRPr="0028212B">
        <w:t xml:space="preserve">Level 3)  </w:t>
      </w:r>
      <m:oMath>
        <m:r>
          <w:rPr>
            <w:rFonts w:ascii="Cambria Math" w:hAnsi="Cambria Math"/>
          </w:rPr>
          <m:t>18x+3-12x+2=17</m:t>
        </m:r>
      </m:oMath>
    </w:p>
    <w:p w14:paraId="2E857F20" w14:textId="526AB608" w:rsidR="00243790" w:rsidRPr="0028212B" w:rsidRDefault="00243790" w:rsidP="0022171B">
      <w:pPr>
        <w:tabs>
          <w:tab w:val="left" w:pos="7181"/>
        </w:tabs>
        <w:spacing w:line="720" w:lineRule="auto"/>
      </w:pPr>
    </w:p>
    <w:p w14:paraId="725AB22D" w14:textId="7EDF3851" w:rsidR="00262124" w:rsidRPr="0028212B" w:rsidRDefault="00A52B04" w:rsidP="0022171B">
      <w:pPr>
        <w:tabs>
          <w:tab w:val="left" w:pos="7181"/>
        </w:tabs>
        <w:spacing w:line="720" w:lineRule="auto"/>
      </w:pPr>
      <w:r w:rsidRPr="0028212B">
        <w:t xml:space="preserve">Level </w:t>
      </w:r>
      <w:r w:rsidR="00325E82" w:rsidRPr="0028212B">
        <w:t>4</w:t>
      </w:r>
      <w:r w:rsidRPr="0028212B">
        <w:t xml:space="preserve">) </w:t>
      </w:r>
      <w:r w:rsidR="00325E82" w:rsidRPr="0028212B">
        <w:t xml:space="preserve"> </w:t>
      </w:r>
      <w:r w:rsidR="00BA370F" w:rsidRPr="0028212B">
        <w:t>4</w:t>
      </w:r>
      <w:r w:rsidRPr="0028212B">
        <w:t>(</w:t>
      </w:r>
      <w:r w:rsidR="00BA370F" w:rsidRPr="0028212B">
        <w:t>5</w:t>
      </w:r>
      <w:r w:rsidRPr="0028212B">
        <w:t xml:space="preserve"> + 3</w:t>
      </w:r>
      <w:r w:rsidR="00243790">
        <w:rPr>
          <w:i/>
        </w:rPr>
        <w:t>x</w:t>
      </w:r>
      <w:r w:rsidRPr="0028212B">
        <w:t xml:space="preserve">) = </w:t>
      </w:r>
      <w:r w:rsidR="00BA370F" w:rsidRPr="0028212B">
        <w:t>2</w:t>
      </w:r>
      <w:r w:rsidRPr="0028212B">
        <w:t>8</w:t>
      </w:r>
    </w:p>
    <w:p w14:paraId="1C7264A8" w14:textId="0673401A" w:rsidR="00262124" w:rsidRPr="0028212B" w:rsidRDefault="00262124" w:rsidP="0022171B">
      <w:pPr>
        <w:tabs>
          <w:tab w:val="left" w:pos="7275"/>
        </w:tabs>
        <w:spacing w:line="720" w:lineRule="auto"/>
      </w:pPr>
    </w:p>
    <w:p w14:paraId="6B8C41B1" w14:textId="36DD9DEC" w:rsidR="00262124" w:rsidRPr="0028212B" w:rsidRDefault="00A52B04" w:rsidP="0022171B">
      <w:pPr>
        <w:spacing w:line="720" w:lineRule="auto"/>
      </w:pPr>
      <w:r w:rsidRPr="0028212B">
        <w:t xml:space="preserve">Level 5)  </w:t>
      </w:r>
      <m:oMath>
        <m:r>
          <w:rPr>
            <w:rFonts w:ascii="Cambria Math" w:hAnsi="Cambria Math"/>
          </w:rPr>
          <m:t>12x+2=9x+17</m:t>
        </m:r>
      </m:oMath>
    </w:p>
    <w:p w14:paraId="7EC11A22" w14:textId="62D62EB7" w:rsidR="00262124" w:rsidRDefault="00262124" w:rsidP="0022171B">
      <w:pPr>
        <w:spacing w:line="720" w:lineRule="auto"/>
      </w:pPr>
    </w:p>
    <w:p w14:paraId="4DCB0C34" w14:textId="77777777" w:rsidR="00243790" w:rsidRPr="0028212B" w:rsidRDefault="00243790" w:rsidP="0022171B">
      <w:pPr>
        <w:spacing w:line="720" w:lineRule="auto"/>
      </w:pPr>
    </w:p>
    <w:p w14:paraId="547DADB2" w14:textId="2D1908C0" w:rsidR="00325E82" w:rsidRPr="0028212B" w:rsidRDefault="00325E82" w:rsidP="0022171B">
      <w:pPr>
        <w:spacing w:line="720" w:lineRule="auto"/>
      </w:pPr>
      <w:r w:rsidRPr="0028212B">
        <w:t xml:space="preserve">Level 6)  </w:t>
      </w:r>
      <m:oMath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3x+2</m:t>
            </m:r>
          </m:e>
        </m:d>
        <m:r>
          <w:rPr>
            <w:rFonts w:ascii="Cambria Math" w:hAnsi="Cambria Math"/>
          </w:rPr>
          <m:t>=4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x+5</m:t>
            </m:r>
          </m:e>
        </m:d>
        <m:r>
          <w:rPr>
            <w:rFonts w:ascii="Cambria Math" w:hAnsi="Cambria Math"/>
          </w:rPr>
          <m:t>-4</m:t>
        </m:r>
      </m:oMath>
    </w:p>
    <w:p w14:paraId="6EA0B853" w14:textId="0F050C84" w:rsidR="009F0E14" w:rsidRPr="0028212B" w:rsidRDefault="00EB7D6F" w:rsidP="009F0E14">
      <w:pPr>
        <w:rPr>
          <w:i/>
        </w:rPr>
      </w:pPr>
      <w:r>
        <w:rPr>
          <w:sz w:val="32"/>
          <w:szCs w:val="32"/>
        </w:rPr>
        <w:br w:type="page"/>
      </w:r>
      <w:r w:rsidR="00243790">
        <w:rPr>
          <w:i/>
        </w:rPr>
        <w:lastRenderedPageBreak/>
        <w:t>Solve for x.</w:t>
      </w:r>
      <w:r w:rsidR="00243790">
        <w:rPr>
          <w:i/>
        </w:rPr>
        <w:t xml:space="preserve"> </w:t>
      </w:r>
      <w:r w:rsidR="009F0E14" w:rsidRPr="0028212B">
        <w:rPr>
          <w:i/>
        </w:rPr>
        <w:t xml:space="preserve">Circle the hardest </w:t>
      </w:r>
      <w:r w:rsidR="00E41039">
        <w:rPr>
          <w:i/>
        </w:rPr>
        <w:t xml:space="preserve">Level 2 </w:t>
      </w:r>
      <w:r w:rsidR="009F0E14" w:rsidRPr="0028212B">
        <w:rPr>
          <w:i/>
        </w:rPr>
        <w:t>problem you think you can solve. Start with that one and do the one befor</w:t>
      </w:r>
      <w:r w:rsidR="00E41039">
        <w:rPr>
          <w:i/>
        </w:rPr>
        <w:t>e it (and after it if you can</w:t>
      </w:r>
      <w:r w:rsidR="009F0E14" w:rsidRPr="0028212B">
        <w:rPr>
          <w:i/>
        </w:rPr>
        <w:t>). Show your check.</w:t>
      </w:r>
      <w:r w:rsidR="00243790">
        <w:rPr>
          <w:i/>
        </w:rPr>
        <w:t xml:space="preserve"> </w:t>
      </w:r>
    </w:p>
    <w:p w14:paraId="26CC2F8E" w14:textId="77777777" w:rsidR="009F0E14" w:rsidRPr="0028212B" w:rsidRDefault="009F0E14" w:rsidP="009F0E14"/>
    <w:p w14:paraId="0249278B" w14:textId="1E05DDE8" w:rsidR="009F0E14" w:rsidRPr="0028212B" w:rsidRDefault="003B7DBC" w:rsidP="0022171B">
      <w:pPr>
        <w:tabs>
          <w:tab w:val="left" w:pos="2160"/>
          <w:tab w:val="left" w:pos="5760"/>
        </w:tabs>
        <w:spacing w:line="720" w:lineRule="auto"/>
      </w:pPr>
      <w:r>
        <w:t>A</w:t>
      </w:r>
      <w:r w:rsidRPr="0028212B">
        <w:t>)</w:t>
      </w:r>
      <w:r>
        <w:t xml:space="preserve"> </w:t>
      </w:r>
      <w:r w:rsidR="0055003A">
        <w:t>Natural numbers</w:t>
      </w:r>
      <w:r>
        <w:tab/>
      </w:r>
      <w:r w:rsidR="0055003A">
        <w:t>5</w:t>
      </w:r>
      <w:r w:rsidR="009F0E14" w:rsidRPr="0028212B">
        <w:rPr>
          <w:i/>
        </w:rPr>
        <w:t>x</w:t>
      </w:r>
      <w:r w:rsidR="009F0E14" w:rsidRPr="0028212B">
        <w:t xml:space="preserve"> + 11 = </w:t>
      </w:r>
      <w:r w:rsidR="0055003A">
        <w:t>26</w:t>
      </w:r>
      <w:r w:rsidR="009F0E14" w:rsidRPr="0028212B">
        <w:tab/>
      </w:r>
    </w:p>
    <w:p w14:paraId="4B7EA183" w14:textId="77777777" w:rsidR="009F0E14" w:rsidRPr="0028212B" w:rsidRDefault="009F0E14" w:rsidP="0022171B">
      <w:pPr>
        <w:tabs>
          <w:tab w:val="left" w:pos="2160"/>
          <w:tab w:val="left" w:pos="5760"/>
        </w:tabs>
        <w:spacing w:line="720" w:lineRule="auto"/>
      </w:pPr>
    </w:p>
    <w:p w14:paraId="2D219DDC" w14:textId="417C13D8" w:rsidR="009F0E14" w:rsidRDefault="003B7DBC" w:rsidP="0022171B">
      <w:pPr>
        <w:tabs>
          <w:tab w:val="left" w:pos="2160"/>
          <w:tab w:val="left" w:pos="7181"/>
        </w:tabs>
        <w:spacing w:line="720" w:lineRule="auto"/>
      </w:pPr>
      <w:r>
        <w:t>B</w:t>
      </w:r>
      <w:r w:rsidRPr="0028212B">
        <w:t xml:space="preserve">)  </w:t>
      </w:r>
      <w:r>
        <w:t>Integers</w:t>
      </w:r>
      <w:r>
        <w:tab/>
      </w:r>
      <w:r w:rsidR="0055003A">
        <w:t>6</w:t>
      </w:r>
      <w:r w:rsidR="0055003A" w:rsidRPr="0055003A">
        <w:t xml:space="preserve"> – </w:t>
      </w:r>
      <w:r w:rsidR="0055003A">
        <w:t>8</w:t>
      </w:r>
      <w:r w:rsidR="00ED7D52">
        <w:rPr>
          <w:i/>
        </w:rPr>
        <w:t>x</w:t>
      </w:r>
      <w:bookmarkStart w:id="0" w:name="_GoBack"/>
      <w:bookmarkEnd w:id="0"/>
      <w:r w:rsidR="0055003A" w:rsidRPr="0055003A">
        <w:t xml:space="preserve"> = – 18</w:t>
      </w:r>
    </w:p>
    <w:p w14:paraId="4230AB26" w14:textId="77777777" w:rsidR="0055003A" w:rsidRPr="0028212B" w:rsidRDefault="0055003A" w:rsidP="0022171B">
      <w:pPr>
        <w:tabs>
          <w:tab w:val="left" w:pos="2160"/>
          <w:tab w:val="left" w:pos="7181"/>
        </w:tabs>
        <w:spacing w:line="720" w:lineRule="auto"/>
      </w:pPr>
    </w:p>
    <w:p w14:paraId="68C80355" w14:textId="77777777" w:rsidR="0020092C" w:rsidRDefault="0020092C" w:rsidP="0022171B">
      <w:pPr>
        <w:tabs>
          <w:tab w:val="left" w:pos="2160"/>
          <w:tab w:val="left" w:pos="7181"/>
        </w:tabs>
        <w:spacing w:line="720" w:lineRule="auto"/>
      </w:pPr>
      <w:r>
        <w:t>C</w:t>
      </w:r>
      <w:r w:rsidRPr="0028212B">
        <w:t xml:space="preserve">)  </w:t>
      </w:r>
      <w:r>
        <w:t>Fractions / decimals / percents</w:t>
      </w:r>
    </w:p>
    <w:p w14:paraId="3F38EFB9" w14:textId="7413390F" w:rsidR="0020092C" w:rsidRDefault="0020092C" w:rsidP="0022171B">
      <w:pPr>
        <w:tabs>
          <w:tab w:val="left" w:pos="2160"/>
          <w:tab w:val="left" w:pos="7181"/>
        </w:tabs>
        <w:spacing w:line="720" w:lineRule="auto"/>
      </w:pPr>
      <w:r w:rsidRPr="0020092C">
        <w:tab/>
      </w:r>
      <m:oMath>
        <m:r>
          <w:rPr>
            <w:rFonts w:ascii="Cambria Math" w:hAnsi="Cambria Math"/>
          </w:rPr>
          <m:t xml:space="preserve">3=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+7</m:t>
        </m:r>
      </m:oMath>
    </w:p>
    <w:p w14:paraId="517A7AFA" w14:textId="77777777" w:rsidR="0020092C" w:rsidRPr="0020092C" w:rsidRDefault="0020092C" w:rsidP="0022171B">
      <w:pPr>
        <w:tabs>
          <w:tab w:val="left" w:pos="2160"/>
          <w:tab w:val="left" w:pos="7181"/>
        </w:tabs>
        <w:spacing w:line="720" w:lineRule="auto"/>
      </w:pPr>
    </w:p>
    <w:p w14:paraId="62CCACC6" w14:textId="4B6CA44B" w:rsidR="0020092C" w:rsidRPr="0020092C" w:rsidRDefault="0020092C" w:rsidP="0022171B">
      <w:pPr>
        <w:tabs>
          <w:tab w:val="left" w:pos="2160"/>
          <w:tab w:val="left" w:pos="7181"/>
        </w:tabs>
        <w:spacing w:line="720" w:lineRule="auto"/>
        <w:rPr>
          <w:rFonts w:ascii="Cambria Math" w:hAnsi="Cambria Math"/>
          <w:i/>
        </w:rPr>
      </w:pPr>
      <w:r>
        <w:tab/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=-3</m:t>
        </m:r>
      </m:oMath>
    </w:p>
    <w:p w14:paraId="26739271" w14:textId="77777777" w:rsidR="009F0E14" w:rsidRDefault="009F0E14" w:rsidP="0022171B">
      <w:pPr>
        <w:tabs>
          <w:tab w:val="left" w:pos="2160"/>
          <w:tab w:val="left" w:pos="7181"/>
        </w:tabs>
        <w:spacing w:line="720" w:lineRule="auto"/>
      </w:pPr>
    </w:p>
    <w:p w14:paraId="154FF29C" w14:textId="2DE45227" w:rsidR="0020092C" w:rsidRPr="0020092C" w:rsidRDefault="0020092C" w:rsidP="0022171B">
      <w:pPr>
        <w:tabs>
          <w:tab w:val="left" w:pos="2160"/>
          <w:tab w:val="left" w:pos="7181"/>
        </w:tabs>
        <w:spacing w:line="720" w:lineRule="auto"/>
      </w:pPr>
      <w:r>
        <w:tab/>
      </w:r>
      <m:oMath>
        <m:r>
          <w:rPr>
            <w:rFonts w:ascii="Cambria Math" w:hAnsi="Cambria Math"/>
          </w:rPr>
          <m:t>1.4x+1.2=4.0</m:t>
        </m:r>
      </m:oMath>
    </w:p>
    <w:p w14:paraId="2B305D5D" w14:textId="77777777" w:rsidR="001F3792" w:rsidRDefault="001F3792" w:rsidP="0022171B">
      <w:pPr>
        <w:tabs>
          <w:tab w:val="left" w:pos="2160"/>
          <w:tab w:val="left" w:pos="7181"/>
        </w:tabs>
        <w:spacing w:line="720" w:lineRule="auto"/>
      </w:pPr>
    </w:p>
    <w:p w14:paraId="7F16447C" w14:textId="0B42205C" w:rsidR="001F3792" w:rsidRDefault="001F3792" w:rsidP="0022171B">
      <w:pPr>
        <w:tabs>
          <w:tab w:val="left" w:pos="2160"/>
          <w:tab w:val="left" w:pos="7181"/>
        </w:tabs>
        <w:spacing w:line="720" w:lineRule="auto"/>
      </w:pPr>
      <w:r>
        <w:t>D</w:t>
      </w:r>
      <w:r w:rsidRPr="0028212B">
        <w:t xml:space="preserve">)  </w:t>
      </w:r>
      <w:r>
        <w:t>Irrational</w:t>
      </w:r>
      <w:r>
        <w:tab/>
      </w:r>
      <m:oMath>
        <m:r>
          <w:rPr>
            <w:rFonts w:ascii="Cambria Math" w:hAnsi="Cambria Math"/>
          </w:rPr>
          <m:t>2x-π=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14:paraId="797A7F4A" w14:textId="77777777" w:rsidR="001F3792" w:rsidRDefault="001F3792" w:rsidP="0022171B">
      <w:pPr>
        <w:tabs>
          <w:tab w:val="left" w:pos="2160"/>
          <w:tab w:val="left" w:pos="7181"/>
        </w:tabs>
        <w:spacing w:line="720" w:lineRule="auto"/>
      </w:pPr>
    </w:p>
    <w:p w14:paraId="03B3A5BF" w14:textId="311CDB50" w:rsidR="0008406B" w:rsidRDefault="001F3792" w:rsidP="0022171B">
      <w:pPr>
        <w:tabs>
          <w:tab w:val="left" w:pos="2160"/>
          <w:tab w:val="left" w:pos="7181"/>
        </w:tabs>
        <w:spacing w:line="720" w:lineRule="auto"/>
      </w:pPr>
      <w:r>
        <w:t>E</w:t>
      </w:r>
      <w:r w:rsidRPr="0028212B">
        <w:t xml:space="preserve">)  </w:t>
      </w:r>
      <w:r>
        <w:t>Literals</w:t>
      </w:r>
      <w:r>
        <w:tab/>
      </w:r>
      <m:oMath>
        <m:r>
          <w:rPr>
            <w:rFonts w:ascii="Cambria Math" w:hAnsi="Cambria Math"/>
          </w:rPr>
          <m:t>-mx+y=b</m:t>
        </m:r>
      </m:oMath>
    </w:p>
    <w:sectPr w:rsidR="0008406B" w:rsidSect="0055003A">
      <w:headerReference w:type="even" r:id="rId7"/>
      <w:headerReference w:type="default" r:id="rId8"/>
      <w:headerReference w:type="first" r:id="rId9"/>
      <w:type w:val="continuous"/>
      <w:pgSz w:w="12240" w:h="15840"/>
      <w:pgMar w:top="1440" w:right="1440" w:bottom="1440" w:left="1440" w:header="720" w:footer="864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AB469" w14:textId="77777777" w:rsidR="004A1882" w:rsidRDefault="004A1882" w:rsidP="004A2241">
      <w:r>
        <w:separator/>
      </w:r>
    </w:p>
  </w:endnote>
  <w:endnote w:type="continuationSeparator" w:id="0">
    <w:p w14:paraId="63C4B23D" w14:textId="77777777" w:rsidR="004A1882" w:rsidRDefault="004A1882" w:rsidP="004A2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267B4" w14:textId="77777777" w:rsidR="004A1882" w:rsidRDefault="004A1882" w:rsidP="004A2241">
      <w:r>
        <w:separator/>
      </w:r>
    </w:p>
  </w:footnote>
  <w:footnote w:type="continuationSeparator" w:id="0">
    <w:p w14:paraId="34406A40" w14:textId="77777777" w:rsidR="004A1882" w:rsidRDefault="004A1882" w:rsidP="004A22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8115C" w14:textId="77777777" w:rsidR="00243790" w:rsidRDefault="002437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88AB2" w14:textId="7D27D994" w:rsidR="00E41039" w:rsidRDefault="00E41039">
    <w:pPr>
      <w:pStyle w:val="Header"/>
    </w:pPr>
    <w:r w:rsidRPr="002C2EBF">
      <w:t>BECA / Mr. Huson</w:t>
    </w:r>
    <w:r>
      <w:t xml:space="preserve"> / Mathematics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CD6A9" w14:textId="77777777" w:rsidR="0071642F" w:rsidRDefault="0071642F" w:rsidP="00A3331F">
    <w:pPr>
      <w:tabs>
        <w:tab w:val="left" w:pos="5040"/>
      </w:tabs>
    </w:pPr>
  </w:p>
  <w:p w14:paraId="43D7A709" w14:textId="1424356C" w:rsidR="00A3331F" w:rsidRDefault="00243790" w:rsidP="00A52B04">
    <w:pPr>
      <w:tabs>
        <w:tab w:val="left" w:pos="5040"/>
      </w:tabs>
    </w:pPr>
    <w:r>
      <w:t>BECA / D</w:t>
    </w:r>
    <w:r w:rsidR="00A3331F" w:rsidRPr="002C2EBF">
      <w:t>r. Huson</w:t>
    </w:r>
    <w:r w:rsidR="00A52B04">
      <w:t xml:space="preserve"> / </w:t>
    </w:r>
    <w:r>
      <w:t>10</w:t>
    </w:r>
    <w:r w:rsidRPr="00243790">
      <w:rPr>
        <w:vertAlign w:val="superscript"/>
      </w:rPr>
      <w:t>th</w:t>
    </w:r>
    <w:r>
      <w:t xml:space="preserve"> Grade Geometry</w:t>
    </w:r>
    <w:r w:rsidR="00A52B04">
      <w:tab/>
    </w:r>
    <w:r w:rsidR="00A52B04">
      <w:tab/>
      <w:t>Name:</w:t>
    </w:r>
  </w:p>
  <w:p w14:paraId="702D4995" w14:textId="23754698" w:rsidR="00A52B04" w:rsidRDefault="00243790" w:rsidP="00A52B04">
    <w:pPr>
      <w:tabs>
        <w:tab w:val="left" w:pos="5040"/>
      </w:tabs>
    </w:pPr>
    <w:r>
      <w:t>5 September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C7A90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bCs/>
        <w:i/>
        <w:iCs/>
        <w:color w:val="1A171B"/>
        <w:sz w:val="22"/>
        <w:szCs w:val="22"/>
      </w:r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6"/>
      <w:numFmt w:val="decimal"/>
      <w:lvlText w:val="%1."/>
      <w:lvlJc w:val="left"/>
      <w:pPr>
        <w:tabs>
          <w:tab w:val="num" w:pos="270"/>
        </w:tabs>
        <w:ind w:left="270" w:firstLine="0"/>
      </w:pPr>
      <w:rPr>
        <w:rFonts w:ascii="Arial" w:hAnsi="Arial" w:cs="Arial" w:hint="default"/>
        <w:b/>
        <w:bCs/>
        <w:color w:val="1A171B"/>
        <w:spacing w:val="-1"/>
        <w:sz w:val="22"/>
        <w:szCs w:val="22"/>
      </w:rPr>
    </w:lvl>
  </w:abstractNum>
  <w:abstractNum w:abstractNumId="3" w15:restartNumberingAfterBreak="0">
    <w:nsid w:val="00000003"/>
    <w:multiLevelType w:val="multilevel"/>
    <w:tmpl w:val="00000003"/>
    <w:name w:val="WW8Num3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4"/>
    <w:multiLevelType w:val="multilevel"/>
    <w:tmpl w:val="2D72DC26"/>
    <w:name w:val="WW8Num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sz w:val="22"/>
        <w:szCs w:val="22"/>
        <w:lang w:val="es-E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688929BC"/>
    <w:multiLevelType w:val="hybridMultilevel"/>
    <w:tmpl w:val="9616590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937"/>
    <w:rsid w:val="00025E8F"/>
    <w:rsid w:val="00037CAC"/>
    <w:rsid w:val="0008406B"/>
    <w:rsid w:val="00090F9C"/>
    <w:rsid w:val="0009123B"/>
    <w:rsid w:val="000B337E"/>
    <w:rsid w:val="001363B5"/>
    <w:rsid w:val="00137038"/>
    <w:rsid w:val="00140ED2"/>
    <w:rsid w:val="0014158F"/>
    <w:rsid w:val="001518F3"/>
    <w:rsid w:val="00173F27"/>
    <w:rsid w:val="001A68A5"/>
    <w:rsid w:val="001B7AAA"/>
    <w:rsid w:val="001C1937"/>
    <w:rsid w:val="001F3792"/>
    <w:rsid w:val="0020092C"/>
    <w:rsid w:val="00207D95"/>
    <w:rsid w:val="0022171B"/>
    <w:rsid w:val="00243790"/>
    <w:rsid w:val="00262124"/>
    <w:rsid w:val="00276DBA"/>
    <w:rsid w:val="0028212B"/>
    <w:rsid w:val="002D4381"/>
    <w:rsid w:val="002F407B"/>
    <w:rsid w:val="003055CC"/>
    <w:rsid w:val="00305E80"/>
    <w:rsid w:val="0031487D"/>
    <w:rsid w:val="00325E82"/>
    <w:rsid w:val="0037281C"/>
    <w:rsid w:val="003B7DBC"/>
    <w:rsid w:val="003C6377"/>
    <w:rsid w:val="004045C1"/>
    <w:rsid w:val="004960D2"/>
    <w:rsid w:val="004A1882"/>
    <w:rsid w:val="004A2241"/>
    <w:rsid w:val="004A5E50"/>
    <w:rsid w:val="004C582D"/>
    <w:rsid w:val="0050038D"/>
    <w:rsid w:val="005207CD"/>
    <w:rsid w:val="00542D29"/>
    <w:rsid w:val="0055003A"/>
    <w:rsid w:val="00555083"/>
    <w:rsid w:val="005B4416"/>
    <w:rsid w:val="005D7FAC"/>
    <w:rsid w:val="00600C80"/>
    <w:rsid w:val="0060254B"/>
    <w:rsid w:val="00632085"/>
    <w:rsid w:val="006716FD"/>
    <w:rsid w:val="00685059"/>
    <w:rsid w:val="006E4A6F"/>
    <w:rsid w:val="006F3567"/>
    <w:rsid w:val="006F7BB8"/>
    <w:rsid w:val="0071642F"/>
    <w:rsid w:val="0073733D"/>
    <w:rsid w:val="00740AC8"/>
    <w:rsid w:val="0075325B"/>
    <w:rsid w:val="00762BD8"/>
    <w:rsid w:val="00857627"/>
    <w:rsid w:val="00874970"/>
    <w:rsid w:val="008C395D"/>
    <w:rsid w:val="008D1EEE"/>
    <w:rsid w:val="008D6A7C"/>
    <w:rsid w:val="008E3F65"/>
    <w:rsid w:val="00906343"/>
    <w:rsid w:val="00916F31"/>
    <w:rsid w:val="00961925"/>
    <w:rsid w:val="0099534F"/>
    <w:rsid w:val="009F0E14"/>
    <w:rsid w:val="00A131E1"/>
    <w:rsid w:val="00A15BAE"/>
    <w:rsid w:val="00A17324"/>
    <w:rsid w:val="00A27978"/>
    <w:rsid w:val="00A3331F"/>
    <w:rsid w:val="00A52B04"/>
    <w:rsid w:val="00A65223"/>
    <w:rsid w:val="00AF0195"/>
    <w:rsid w:val="00B82D5C"/>
    <w:rsid w:val="00BA370F"/>
    <w:rsid w:val="00C1767D"/>
    <w:rsid w:val="00C929B2"/>
    <w:rsid w:val="00C958B0"/>
    <w:rsid w:val="00D163CE"/>
    <w:rsid w:val="00D41996"/>
    <w:rsid w:val="00DA0DC9"/>
    <w:rsid w:val="00DA673D"/>
    <w:rsid w:val="00DB0566"/>
    <w:rsid w:val="00DC0A40"/>
    <w:rsid w:val="00DE5C36"/>
    <w:rsid w:val="00E25F21"/>
    <w:rsid w:val="00E356B6"/>
    <w:rsid w:val="00E41039"/>
    <w:rsid w:val="00E56719"/>
    <w:rsid w:val="00EB7D6F"/>
    <w:rsid w:val="00ED7D52"/>
    <w:rsid w:val="00F05CAD"/>
    <w:rsid w:val="00F25526"/>
    <w:rsid w:val="00F77096"/>
    <w:rsid w:val="00F919D5"/>
    <w:rsid w:val="00FC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10676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2"/>
    <w:lsdException w:name="No Spacing" w:uiPriority="63"/>
    <w:lsdException w:name="Light Shading" w:uiPriority="64"/>
    <w:lsdException w:name="Light List" w:uiPriority="65"/>
    <w:lsdException w:name="Light Grid"/>
    <w:lsdException w:name="Medium Shading 1" w:uiPriority="34" w:qFormat="1"/>
    <w:lsdException w:name="Medium Shading 2" w:uiPriority="29" w:qFormat="1"/>
    <w:lsdException w:name="Medium List 1" w:uiPriority="30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66"/>
    <w:lsdException w:name="List Paragraph" w:uiPriority="67"/>
    <w:lsdException w:name="Quote" w:uiPriority="68"/>
    <w:lsdException w:name="Intense Quote" w:uiPriority="69"/>
    <w:lsdException w:name="Medium List 2 Accent 1" w:uiPriority="70"/>
    <w:lsdException w:name="Medium Grid 1 Accent 1" w:uiPriority="71"/>
    <w:lsdException w:name="Medium Grid 2 Accent 1" w:uiPriority="72"/>
    <w:lsdException w:name="Medium Grid 3 Accent 1" w:uiPriority="73"/>
    <w:lsdException w:name="Dark List Accent 1" w:uiPriority="60"/>
    <w:lsdException w:name="Colorful Shading Accent 1" w:uiPriority="61"/>
    <w:lsdException w:name="Colorful List Accent 1" w:uiPriority="62"/>
    <w:lsdException w:name="Colorful Grid Accent 1" w:uiPriority="63"/>
    <w:lsdException w:name="Light Shading Accent 2" w:uiPriority="64"/>
    <w:lsdException w:name="Light List Accent 2" w:uiPriority="65"/>
    <w:lsdException w:name="Light Grid Accent 2" w:uiPriority="66"/>
    <w:lsdException w:name="Medium Shading 1 Accent 2" w:uiPriority="67"/>
    <w:lsdException w:name="Medium Shading 2 Accent 2" w:uiPriority="68"/>
    <w:lsdException w:name="Medium List 1 Accent 2" w:uiPriority="69"/>
    <w:lsdException w:name="Medium List 2 Accent 2" w:uiPriority="70"/>
    <w:lsdException w:name="Medium Grid 1 Accent 2" w:uiPriority="71"/>
    <w:lsdException w:name="Medium Grid 2 Accent 2" w:uiPriority="72"/>
    <w:lsdException w:name="Medium Grid 3 Accent 2" w:uiPriority="73"/>
    <w:lsdException w:name="Dark List Accent 2" w:uiPriority="60"/>
    <w:lsdException w:name="Colorful Shading Accent 2" w:uiPriority="61"/>
    <w:lsdException w:name="Colorful List Accent 2" w:uiPriority="62"/>
    <w:lsdException w:name="Colorful Grid Accent 2" w:uiPriority="63"/>
    <w:lsdException w:name="Light Shading Accent 3" w:uiPriority="64"/>
    <w:lsdException w:name="Light List Accent 3" w:uiPriority="65"/>
    <w:lsdException w:name="Light Grid Accent 3" w:uiPriority="66"/>
    <w:lsdException w:name="Medium Shading 1 Accent 3" w:uiPriority="67"/>
    <w:lsdException w:name="Medium Shading 2 Accent 3" w:uiPriority="68"/>
    <w:lsdException w:name="Medium List 1 Accent 3" w:uiPriority="69"/>
    <w:lsdException w:name="Medium List 2 Accent 3" w:uiPriority="70"/>
    <w:lsdException w:name="Medium Grid 1 Accent 3" w:uiPriority="71"/>
    <w:lsdException w:name="Medium Grid 2 Accent 3" w:uiPriority="72"/>
    <w:lsdException w:name="Medium Grid 3 Accent 3" w:uiPriority="73"/>
    <w:lsdException w:name="Dark List Accent 3" w:uiPriority="60"/>
    <w:lsdException w:name="Colorful Shading Accent 3" w:uiPriority="61"/>
    <w:lsdException w:name="Colorful List Accent 3" w:uiPriority="62"/>
    <w:lsdException w:name="Colorful Grid Accent 3" w:uiPriority="63"/>
    <w:lsdException w:name="Light Shading Accent 4" w:uiPriority="64"/>
    <w:lsdException w:name="Light List Accent 4" w:uiPriority="65"/>
    <w:lsdException w:name="Light Grid Accent 4" w:uiPriority="66"/>
    <w:lsdException w:name="Medium Shading 1 Accent 4" w:uiPriority="67"/>
    <w:lsdException w:name="Medium Shading 2 Accent 4" w:uiPriority="68"/>
    <w:lsdException w:name="Medium List 1 Accent 4" w:uiPriority="69"/>
    <w:lsdException w:name="Medium List 2 Accent 4" w:uiPriority="70"/>
    <w:lsdException w:name="Medium Grid 1 Accent 4" w:uiPriority="71"/>
    <w:lsdException w:name="Medium Grid 2 Accent 4" w:uiPriority="72"/>
    <w:lsdException w:name="Medium Grid 3 Accent 4" w:uiPriority="73"/>
    <w:lsdException w:name="Dark List Accent 4" w:uiPriority="60"/>
    <w:lsdException w:name="Colorful Shading Accent 4" w:uiPriority="61"/>
    <w:lsdException w:name="Colorful List Accent 4" w:uiPriority="62"/>
    <w:lsdException w:name="Colorful Grid Accent 4" w:uiPriority="63"/>
    <w:lsdException w:name="Light Shading Accent 5" w:uiPriority="64"/>
    <w:lsdException w:name="Light List Accent 5" w:uiPriority="65"/>
    <w:lsdException w:name="Light Grid Accent 5" w:uiPriority="66"/>
    <w:lsdException w:name="Medium Shading 1 Accent 5" w:uiPriority="67"/>
    <w:lsdException w:name="Medium Shading 2 Accent 5" w:uiPriority="68"/>
    <w:lsdException w:name="Medium List 1 Accent 5" w:uiPriority="69"/>
    <w:lsdException w:name="Medium List 2 Accent 5" w:uiPriority="70"/>
    <w:lsdException w:name="Medium Grid 1 Accent 5" w:uiPriority="71"/>
    <w:lsdException w:name="Medium Grid 2 Accent 5" w:uiPriority="72"/>
    <w:lsdException w:name="Medium Grid 3 Accent 5" w:uiPriority="73"/>
    <w:lsdException w:name="Dark List Accent 5" w:uiPriority="19" w:qFormat="1"/>
    <w:lsdException w:name="Colorful Shading Accent 5" w:uiPriority="21" w:qFormat="1"/>
    <w:lsdException w:name="Colorful List Accent 5" w:uiPriority="31" w:qFormat="1"/>
    <w:lsdException w:name="Colorful Grid Accent 5" w:uiPriority="32" w:qFormat="1"/>
    <w:lsdException w:name="Light Shading Accent 6" w:uiPriority="33" w:qFormat="1"/>
    <w:lsdException w:name="Light List Accent 6" w:uiPriority="37"/>
    <w:lsdException w:name="Light Grid Accent 6" w:uiPriority="39" w:qFormat="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5C1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4045C1"/>
    <w:rPr>
      <w:rFonts w:ascii="Arial" w:hAnsi="Arial" w:cs="Arial" w:hint="default"/>
      <w:b/>
      <w:bCs/>
      <w:i/>
      <w:iCs/>
      <w:color w:val="1A171B"/>
      <w:sz w:val="22"/>
      <w:szCs w:val="22"/>
    </w:rPr>
  </w:style>
  <w:style w:type="character" w:customStyle="1" w:styleId="WW8Num2z0">
    <w:name w:val="WW8Num2z0"/>
    <w:rsid w:val="004045C1"/>
    <w:rPr>
      <w:rFonts w:ascii="Arial" w:hAnsi="Arial" w:cs="Arial" w:hint="default"/>
      <w:b/>
      <w:bCs/>
      <w:color w:val="1A171B"/>
      <w:spacing w:val="-1"/>
      <w:sz w:val="22"/>
      <w:szCs w:val="22"/>
    </w:rPr>
  </w:style>
  <w:style w:type="character" w:customStyle="1" w:styleId="WW8Num3z0">
    <w:name w:val="WW8Num3z0"/>
    <w:rsid w:val="004045C1"/>
    <w:rPr>
      <w:rFonts w:ascii="Arial" w:hAnsi="Arial" w:cs="Arial" w:hint="default"/>
      <w:b/>
      <w:bCs/>
    </w:rPr>
  </w:style>
  <w:style w:type="character" w:customStyle="1" w:styleId="WW8Num3z1">
    <w:name w:val="WW8Num3z1"/>
    <w:rsid w:val="004045C1"/>
  </w:style>
  <w:style w:type="character" w:customStyle="1" w:styleId="WW8Num3z2">
    <w:name w:val="WW8Num3z2"/>
    <w:rsid w:val="004045C1"/>
  </w:style>
  <w:style w:type="character" w:customStyle="1" w:styleId="WW8Num3z3">
    <w:name w:val="WW8Num3z3"/>
    <w:rsid w:val="004045C1"/>
  </w:style>
  <w:style w:type="character" w:customStyle="1" w:styleId="WW8Num3z4">
    <w:name w:val="WW8Num3z4"/>
    <w:rsid w:val="004045C1"/>
  </w:style>
  <w:style w:type="character" w:customStyle="1" w:styleId="WW8Num3z5">
    <w:name w:val="WW8Num3z5"/>
    <w:rsid w:val="004045C1"/>
  </w:style>
  <w:style w:type="character" w:customStyle="1" w:styleId="WW8Num3z6">
    <w:name w:val="WW8Num3z6"/>
    <w:rsid w:val="004045C1"/>
  </w:style>
  <w:style w:type="character" w:customStyle="1" w:styleId="WW8Num3z7">
    <w:name w:val="WW8Num3z7"/>
    <w:rsid w:val="004045C1"/>
  </w:style>
  <w:style w:type="character" w:customStyle="1" w:styleId="WW8Num3z8">
    <w:name w:val="WW8Num3z8"/>
    <w:rsid w:val="004045C1"/>
  </w:style>
  <w:style w:type="character" w:customStyle="1" w:styleId="WW8Num4z0">
    <w:name w:val="WW8Num4z0"/>
    <w:rsid w:val="004045C1"/>
    <w:rPr>
      <w:rFonts w:cs="Arial"/>
      <w:sz w:val="22"/>
      <w:szCs w:val="22"/>
    </w:rPr>
  </w:style>
  <w:style w:type="character" w:customStyle="1" w:styleId="WW8Num4z1">
    <w:name w:val="WW8Num4z1"/>
    <w:rsid w:val="004045C1"/>
  </w:style>
  <w:style w:type="character" w:customStyle="1" w:styleId="WW8Num4z2">
    <w:name w:val="WW8Num4z2"/>
    <w:rsid w:val="004045C1"/>
  </w:style>
  <w:style w:type="character" w:customStyle="1" w:styleId="WW8Num4z3">
    <w:name w:val="WW8Num4z3"/>
    <w:rsid w:val="004045C1"/>
  </w:style>
  <w:style w:type="character" w:customStyle="1" w:styleId="WW8Num4z4">
    <w:name w:val="WW8Num4z4"/>
    <w:rsid w:val="004045C1"/>
  </w:style>
  <w:style w:type="character" w:customStyle="1" w:styleId="WW8Num4z5">
    <w:name w:val="WW8Num4z5"/>
    <w:rsid w:val="004045C1"/>
  </w:style>
  <w:style w:type="character" w:customStyle="1" w:styleId="WW8Num4z6">
    <w:name w:val="WW8Num4z6"/>
    <w:rsid w:val="004045C1"/>
  </w:style>
  <w:style w:type="character" w:customStyle="1" w:styleId="WW8Num4z7">
    <w:name w:val="WW8Num4z7"/>
    <w:rsid w:val="004045C1"/>
  </w:style>
  <w:style w:type="character" w:customStyle="1" w:styleId="WW8Num4z8">
    <w:name w:val="WW8Num4z8"/>
    <w:rsid w:val="004045C1"/>
  </w:style>
  <w:style w:type="character" w:customStyle="1" w:styleId="WW8Num5z0">
    <w:name w:val="WW8Num5z0"/>
    <w:rsid w:val="004045C1"/>
  </w:style>
  <w:style w:type="character" w:customStyle="1" w:styleId="WW8Num5z1">
    <w:name w:val="WW8Num5z1"/>
    <w:rsid w:val="004045C1"/>
  </w:style>
  <w:style w:type="character" w:customStyle="1" w:styleId="WW8Num5z2">
    <w:name w:val="WW8Num5z2"/>
    <w:rsid w:val="004045C1"/>
  </w:style>
  <w:style w:type="character" w:customStyle="1" w:styleId="WW8Num5z3">
    <w:name w:val="WW8Num5z3"/>
    <w:rsid w:val="004045C1"/>
  </w:style>
  <w:style w:type="character" w:customStyle="1" w:styleId="WW8Num5z4">
    <w:name w:val="WW8Num5z4"/>
    <w:rsid w:val="004045C1"/>
  </w:style>
  <w:style w:type="character" w:customStyle="1" w:styleId="WW8Num5z5">
    <w:name w:val="WW8Num5z5"/>
    <w:rsid w:val="004045C1"/>
  </w:style>
  <w:style w:type="character" w:customStyle="1" w:styleId="WW8Num5z6">
    <w:name w:val="WW8Num5z6"/>
    <w:rsid w:val="004045C1"/>
  </w:style>
  <w:style w:type="character" w:customStyle="1" w:styleId="WW8Num5z7">
    <w:name w:val="WW8Num5z7"/>
    <w:rsid w:val="004045C1"/>
  </w:style>
  <w:style w:type="character" w:customStyle="1" w:styleId="WW8Num5z8">
    <w:name w:val="WW8Num5z8"/>
    <w:rsid w:val="004045C1"/>
  </w:style>
  <w:style w:type="character" w:customStyle="1" w:styleId="NumberingSymbols">
    <w:name w:val="Numbering Symbols"/>
    <w:rsid w:val="004045C1"/>
  </w:style>
  <w:style w:type="paragraph" w:customStyle="1" w:styleId="Heading">
    <w:name w:val="Heading"/>
    <w:basedOn w:val="Normal"/>
    <w:next w:val="BodyText"/>
    <w:rsid w:val="004045C1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rsid w:val="004045C1"/>
    <w:pPr>
      <w:spacing w:after="120"/>
    </w:pPr>
  </w:style>
  <w:style w:type="paragraph" w:styleId="List">
    <w:name w:val="List"/>
    <w:basedOn w:val="BodyText"/>
    <w:rsid w:val="004045C1"/>
  </w:style>
  <w:style w:type="paragraph" w:styleId="Caption">
    <w:name w:val="caption"/>
    <w:basedOn w:val="Normal"/>
    <w:qFormat/>
    <w:rsid w:val="004045C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4045C1"/>
    <w:pPr>
      <w:suppressLineNumbers/>
    </w:pPr>
  </w:style>
  <w:style w:type="paragraph" w:customStyle="1" w:styleId="TableContents">
    <w:name w:val="Table Contents"/>
    <w:basedOn w:val="Normal"/>
    <w:rsid w:val="004045C1"/>
    <w:pPr>
      <w:suppressLineNumbers/>
    </w:pPr>
  </w:style>
  <w:style w:type="paragraph" w:customStyle="1" w:styleId="Framecontents">
    <w:name w:val="Frame contents"/>
    <w:basedOn w:val="BodyText"/>
    <w:rsid w:val="004045C1"/>
  </w:style>
  <w:style w:type="paragraph" w:customStyle="1" w:styleId="TableHeading">
    <w:name w:val="Table Heading"/>
    <w:basedOn w:val="TableContents"/>
    <w:rsid w:val="004045C1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5CC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5CC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173F2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3F27"/>
    <w:rPr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3F27"/>
    <w:rPr>
      <w:rFonts w:eastAsia="SimSun" w:cs="Mangal"/>
      <w:kern w:val="1"/>
      <w:sz w:val="24"/>
      <w:szCs w:val="21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3F27"/>
    <w:rPr>
      <w:b/>
      <w:bCs/>
      <w:sz w:val="20"/>
      <w:szCs w:val="18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3F27"/>
    <w:rPr>
      <w:rFonts w:eastAsia="SimSun" w:cs="Mangal"/>
      <w:b/>
      <w:bCs/>
      <w:kern w:val="1"/>
      <w:sz w:val="24"/>
      <w:szCs w:val="18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4A2241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A2241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4A2241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A2241"/>
    <w:rPr>
      <w:rFonts w:eastAsia="SimSun" w:cs="Mangal"/>
      <w:kern w:val="1"/>
      <w:sz w:val="24"/>
      <w:szCs w:val="21"/>
      <w:lang w:eastAsia="hi-IN" w:bidi="hi-IN"/>
    </w:rPr>
  </w:style>
  <w:style w:type="character" w:styleId="PlaceholderText">
    <w:name w:val="Placeholder Text"/>
    <w:basedOn w:val="DefaultParagraphFont"/>
    <w:uiPriority w:val="62"/>
    <w:rsid w:val="00B82D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O'Grady</dc:creator>
  <cp:keywords/>
  <cp:lastModifiedBy>husonbeca@gmail.com</cp:lastModifiedBy>
  <cp:revision>3</cp:revision>
  <cp:lastPrinted>2015-09-30T20:04:00Z</cp:lastPrinted>
  <dcterms:created xsi:type="dcterms:W3CDTF">2018-09-06T01:57:00Z</dcterms:created>
  <dcterms:modified xsi:type="dcterms:W3CDTF">2018-09-06T01:58:00Z</dcterms:modified>
</cp:coreProperties>
</file>